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8894" w14:textId="77777777" w:rsidR="005E2D80" w:rsidRDefault="005E2D80" w:rsidP="005E2D80">
      <w:pPr>
        <w:pStyle w:val="Corpodetex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14:paraId="5EE67885" w14:textId="77777777" w:rsidR="005E2D80" w:rsidRDefault="005E2D80" w:rsidP="005E2D80">
      <w:pPr>
        <w:pStyle w:val="Corpodetexto"/>
        <w:jc w:val="center"/>
        <w:rPr>
          <w:sz w:val="16"/>
        </w:rPr>
      </w:pPr>
    </w:p>
    <w:p w14:paraId="4AAA6FB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14:paraId="078D954F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5DA59D89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3599868F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5DCBE41B" w14:textId="0737274C" w:rsidR="005E2D80" w:rsidRPr="00DD4FEE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DD4FEE">
        <w:rPr>
          <w:rFonts w:ascii="Arial" w:hAnsi="Arial" w:cs="Arial"/>
          <w:strike/>
          <w:sz w:val="16"/>
        </w:rPr>
        <w:t>Entre 2 anos e 4 anos</w:t>
      </w:r>
      <w:r w:rsidR="00807C7B" w:rsidRPr="00DD4FEE">
        <w:rPr>
          <w:rFonts w:ascii="Arial" w:hAnsi="Arial" w:cs="Arial"/>
          <w:strike/>
          <w:sz w:val="16"/>
        </w:rPr>
        <w:t xml:space="preserve"> </w:t>
      </w:r>
    </w:p>
    <w:p w14:paraId="71FAB693" w14:textId="77777777" w:rsidR="005E2D80" w:rsidRPr="00DD4FEE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DD4FEE">
        <w:rPr>
          <w:rFonts w:ascii="Arial" w:hAnsi="Arial" w:cs="Arial"/>
          <w:sz w:val="16"/>
        </w:rPr>
        <w:t>Acima de 4 anos</w:t>
      </w:r>
    </w:p>
    <w:p w14:paraId="3A3B0C4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Quanto tempo de experiência tem em C#?</w:t>
      </w:r>
    </w:p>
    <w:p w14:paraId="0652E8C5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35B89367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04FB94FD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428F54B9" w14:textId="1EFDBC8D" w:rsidR="005E2D80" w:rsidRPr="0089009D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Entre 2 anos e 4 anos</w:t>
      </w:r>
    </w:p>
    <w:p w14:paraId="0FB21A7F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3EAF331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14:paraId="62478844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Comércio</w:t>
      </w:r>
    </w:p>
    <w:p w14:paraId="6D437829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Indústria</w:t>
      </w:r>
    </w:p>
    <w:p w14:paraId="5065A67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 w14:paraId="66B020E2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14:paraId="0DEA6F66" w14:textId="076485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Outros, quais? </w:t>
      </w:r>
      <w:r w:rsidR="006454EF">
        <w:rPr>
          <w:rFonts w:ascii="Arial" w:hAnsi="Arial" w:cs="Arial"/>
          <w:sz w:val="16"/>
        </w:rPr>
        <w:t xml:space="preserve">Beleza e estética </w:t>
      </w:r>
    </w:p>
    <w:p w14:paraId="75C041BE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14:paraId="6BA6FDDF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 w14:paraId="00664AED" w14:textId="7246BE41" w:rsidR="005E2D80" w:rsidRPr="0089009D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C.L.T.</w:t>
      </w:r>
    </w:p>
    <w:p w14:paraId="6F5523C3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14:paraId="3049DC7D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Autônomo/Empresa</w:t>
      </w:r>
    </w:p>
    <w:p w14:paraId="1C9C77D0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Outro, qual? ______________________</w:t>
      </w:r>
    </w:p>
    <w:p w14:paraId="39AD163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14:paraId="1266484E" w14:textId="4A21FA4B" w:rsidR="005E2D80" w:rsidRDefault="006454EF" w:rsidP="006454EF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Horário flexível, localização</w:t>
      </w:r>
    </w:p>
    <w:p w14:paraId="4055AF0B" w14:textId="534B3F7F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* Explique o motivo de sua saída / ou vontade de se desligar da última empresa:</w:t>
      </w:r>
      <w:r w:rsidR="006454EF">
        <w:rPr>
          <w:rFonts w:ascii="Arial" w:hAnsi="Arial" w:cs="Arial"/>
          <w:sz w:val="16"/>
        </w:rPr>
        <w:t xml:space="preserve"> Sinto que me falta oportunidade de crescimento, área de atuação da empresa não me cativa e porque procuro aumentar meu conhecimento em </w:t>
      </w:r>
      <w:proofErr w:type="gramStart"/>
      <w:r w:rsidR="006454EF">
        <w:rPr>
          <w:rFonts w:ascii="Arial" w:hAnsi="Arial" w:cs="Arial"/>
          <w:sz w:val="16"/>
        </w:rPr>
        <w:t>outra áreas</w:t>
      </w:r>
      <w:proofErr w:type="gramEnd"/>
      <w:r w:rsidR="006454EF">
        <w:rPr>
          <w:rFonts w:ascii="Arial" w:hAnsi="Arial" w:cs="Arial"/>
          <w:sz w:val="16"/>
        </w:rPr>
        <w:t xml:space="preserve"> de atuação</w:t>
      </w:r>
    </w:p>
    <w:p w14:paraId="32291409" w14:textId="5BF094D3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>
        <w:rPr>
          <w:rFonts w:ascii="Arial" w:hAnsi="Arial" w:cs="Arial"/>
          <w:sz w:val="16"/>
        </w:rPr>
        <w:t xml:space="preserve">R$ </w:t>
      </w:r>
      <w:r w:rsidR="006454EF">
        <w:rPr>
          <w:rFonts w:ascii="Arial" w:hAnsi="Arial" w:cs="Arial"/>
          <w:sz w:val="16"/>
        </w:rPr>
        <w:t>2.400,00</w:t>
      </w:r>
      <w:r>
        <w:rPr>
          <w:rFonts w:ascii="Arial" w:hAnsi="Arial" w:cs="Arial"/>
          <w:sz w:val="16"/>
        </w:rPr>
        <w:t xml:space="preserve"> Regime</w:t>
      </w:r>
      <w:r w:rsidR="006454EF">
        <w:rPr>
          <w:rFonts w:ascii="Arial" w:hAnsi="Arial" w:cs="Arial"/>
          <w:sz w:val="16"/>
        </w:rPr>
        <w:t>: CLT</w:t>
      </w:r>
    </w:p>
    <w:p w14:paraId="6CF26B58" w14:textId="79E59648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pretensão salarial?</w:t>
      </w:r>
      <w:r>
        <w:rPr>
          <w:rFonts w:ascii="Arial" w:hAnsi="Arial" w:cs="Arial"/>
          <w:sz w:val="16"/>
        </w:rPr>
        <w:t xml:space="preserve">      R$</w:t>
      </w:r>
      <w:r w:rsidR="006454EF">
        <w:rPr>
          <w:rFonts w:ascii="Arial" w:hAnsi="Arial" w:cs="Arial"/>
          <w:sz w:val="16"/>
        </w:rPr>
        <w:t>4.000,00</w:t>
      </w:r>
      <w:r>
        <w:rPr>
          <w:rFonts w:ascii="Arial" w:hAnsi="Arial" w:cs="Arial"/>
          <w:sz w:val="16"/>
        </w:rPr>
        <w:t xml:space="preserve"> Regime</w:t>
      </w:r>
      <w:r w:rsidR="006454EF">
        <w:rPr>
          <w:rFonts w:ascii="Arial" w:hAnsi="Arial" w:cs="Arial"/>
          <w:sz w:val="16"/>
        </w:rPr>
        <w:t>: CLT/PJ</w:t>
      </w:r>
    </w:p>
    <w:p w14:paraId="2B0CF326" w14:textId="77777777"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14:paraId="2AD8CD1A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14:paraId="5A411F2F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 w14:paraId="0F562585" w14:textId="0D9A449C" w:rsidR="005E2D80" w:rsidRPr="0089009D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proofErr w:type="spellStart"/>
      <w:r w:rsidRPr="0089009D">
        <w:rPr>
          <w:rFonts w:ascii="Arial" w:hAnsi="Arial" w:cs="Arial"/>
          <w:strike/>
          <w:sz w:val="16"/>
        </w:rPr>
        <w:t>Sql</w:t>
      </w:r>
      <w:proofErr w:type="spellEnd"/>
      <w:r w:rsidRPr="0089009D">
        <w:rPr>
          <w:rFonts w:ascii="Arial" w:hAnsi="Arial" w:cs="Arial"/>
          <w:strike/>
          <w:sz w:val="16"/>
        </w:rPr>
        <w:t xml:space="preserve"> Server e/ou Sybase</w:t>
      </w:r>
    </w:p>
    <w:p w14:paraId="76EA11D1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Sql</w:t>
      </w:r>
      <w:proofErr w:type="spellEnd"/>
      <w:r>
        <w:rPr>
          <w:rFonts w:ascii="Arial" w:hAnsi="Arial" w:cs="Arial"/>
          <w:sz w:val="16"/>
        </w:rPr>
        <w:t xml:space="preserve"> Server e/ou Sybase, Oracle e/ou outros.</w:t>
      </w:r>
    </w:p>
    <w:p w14:paraId="0CBA691A" w14:textId="18AF5A03" w:rsidR="005E2D80" w:rsidRP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 xml:space="preserve">Outros, quais? </w:t>
      </w:r>
      <w:proofErr w:type="spellStart"/>
      <w:r w:rsidR="006454EF">
        <w:rPr>
          <w:rFonts w:ascii="Arial" w:hAnsi="Arial" w:cs="Arial"/>
          <w:sz w:val="16"/>
        </w:rPr>
        <w:t>MySql</w:t>
      </w:r>
      <w:proofErr w:type="spellEnd"/>
      <w:r w:rsidR="006454EF">
        <w:rPr>
          <w:rFonts w:ascii="Arial" w:hAnsi="Arial" w:cs="Arial"/>
          <w:sz w:val="16"/>
        </w:rPr>
        <w:t>, PostgreSQL</w:t>
      </w:r>
    </w:p>
    <w:p w14:paraId="665ECCC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14:paraId="5DE1FECC" w14:textId="7001BC1B" w:rsidR="005E2D80" w:rsidRPr="0089009D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Somente você</w:t>
      </w:r>
    </w:p>
    <w:p w14:paraId="41F8CD86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14:paraId="00F1595D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 w14:paraId="45FDE36E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 ou líder de equipe com até 4 desenvolvedores</w:t>
      </w:r>
    </w:p>
    <w:p w14:paraId="380AD7F7" w14:textId="77777777" w:rsidR="005E2D80" w:rsidRP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Coordenador de equipe com mais de 4 desenvolvedores</w:t>
      </w:r>
    </w:p>
    <w:p w14:paraId="130BFE5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14:paraId="4E2920C1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</w:p>
    <w:p w14:paraId="1ADA5B17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</w:p>
    <w:p w14:paraId="45E54611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 w14:paraId="07BDC34F" w14:textId="58C3F102" w:rsidR="005E2D80" w:rsidRPr="0089009D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Entre 50 e 150 tabelas</w:t>
      </w:r>
    </w:p>
    <w:p w14:paraId="15FA6BF8" w14:textId="77777777" w:rsidR="005E2D80" w:rsidRP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14:paraId="430CBA66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14:paraId="5A57A276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</w:p>
    <w:p w14:paraId="6F0066AD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</w:p>
    <w:p w14:paraId="7D6FE491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14:paraId="48A09A44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Gigabyte e 10 Gigabytes</w:t>
      </w:r>
    </w:p>
    <w:p w14:paraId="544B0BD4" w14:textId="0E8D2B54" w:rsidR="005E2D80" w:rsidRPr="0089009D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Acima de 10 Gigabytes</w:t>
      </w:r>
    </w:p>
    <w:p w14:paraId="5E1197C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14:paraId="63F8D6B4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6 meses</w:t>
      </w:r>
    </w:p>
    <w:p w14:paraId="5C51ABAE" w14:textId="4D85514F" w:rsidR="005E2D80" w:rsidRPr="0089009D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Entre 6 meses e 1 ano</w:t>
      </w:r>
    </w:p>
    <w:p w14:paraId="44340874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1B35269B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14:paraId="6116C154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 w14:paraId="4103961F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14:paraId="41A2FE99" w14:textId="73E5AF5C" w:rsidR="005E2D80" w:rsidRPr="0089009D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Programador</w:t>
      </w:r>
    </w:p>
    <w:p w14:paraId="250E1D88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 w14:paraId="298FBE1A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 w14:paraId="0A7CC12B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14:paraId="6F0B3A4D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 w14:paraId="1CC89835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5683E306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1CA938BF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22F2A984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525DF449" w14:textId="3005A34B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635651FB" w14:textId="77777777" w:rsidR="003B2056" w:rsidRDefault="003B2056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79716B5C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0F30964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  <w:bookmarkStart w:id="0" w:name="_GoBack"/>
      <w:bookmarkEnd w:id="0"/>
    </w:p>
    <w:p w14:paraId="560193A1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fez</w:t>
      </w:r>
    </w:p>
    <w:p w14:paraId="15897B08" w14:textId="0FBD800A" w:rsidR="005E2D80" w:rsidRPr="0089009D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 xml:space="preserve">Familiaridade com </w:t>
      </w:r>
      <w:proofErr w:type="spellStart"/>
      <w:r w:rsidRPr="0089009D">
        <w:rPr>
          <w:rFonts w:ascii="Arial" w:hAnsi="Arial" w:cs="Arial"/>
          <w:strike/>
          <w:sz w:val="16"/>
        </w:rPr>
        <w:t>Reporting</w:t>
      </w:r>
      <w:proofErr w:type="spellEnd"/>
      <w:r w:rsidRPr="0089009D">
        <w:rPr>
          <w:rFonts w:ascii="Arial" w:hAnsi="Arial" w:cs="Arial"/>
          <w:strike/>
          <w:sz w:val="16"/>
        </w:rPr>
        <w:t xml:space="preserve"> Services ou </w:t>
      </w:r>
      <w:proofErr w:type="spellStart"/>
      <w:r w:rsidRPr="0089009D">
        <w:rPr>
          <w:rFonts w:ascii="Arial" w:hAnsi="Arial" w:cs="Arial"/>
          <w:strike/>
          <w:sz w:val="16"/>
        </w:rPr>
        <w:t>Report</w:t>
      </w:r>
      <w:proofErr w:type="spellEnd"/>
      <w:r w:rsidRPr="0089009D">
        <w:rPr>
          <w:rFonts w:ascii="Arial" w:hAnsi="Arial" w:cs="Arial"/>
          <w:strike/>
          <w:sz w:val="16"/>
        </w:rPr>
        <w:t xml:space="preserve"> </w:t>
      </w:r>
      <w:proofErr w:type="spellStart"/>
      <w:r w:rsidRPr="0089009D">
        <w:rPr>
          <w:rFonts w:ascii="Arial" w:hAnsi="Arial" w:cs="Arial"/>
          <w:strike/>
          <w:sz w:val="16"/>
        </w:rPr>
        <w:t>Viewer</w:t>
      </w:r>
      <w:proofErr w:type="spellEnd"/>
    </w:p>
    <w:p w14:paraId="564198D4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Sólido conhecimento com </w:t>
      </w:r>
      <w:proofErr w:type="spellStart"/>
      <w:r>
        <w:rPr>
          <w:rFonts w:ascii="Arial" w:hAnsi="Arial" w:cs="Arial"/>
          <w:sz w:val="16"/>
        </w:rPr>
        <w:t>Reporting</w:t>
      </w:r>
      <w:proofErr w:type="spellEnd"/>
      <w:r>
        <w:rPr>
          <w:rFonts w:ascii="Arial" w:hAnsi="Arial" w:cs="Arial"/>
          <w:sz w:val="16"/>
        </w:rPr>
        <w:t xml:space="preserve"> Services ou </w:t>
      </w:r>
      <w:proofErr w:type="spellStart"/>
      <w:r>
        <w:rPr>
          <w:rFonts w:ascii="Arial" w:hAnsi="Arial" w:cs="Arial"/>
          <w:sz w:val="16"/>
        </w:rPr>
        <w:t>Report</w:t>
      </w:r>
      <w:proofErr w:type="spellEnd"/>
      <w:r>
        <w:rPr>
          <w:rFonts w:ascii="Arial" w:hAnsi="Arial" w:cs="Arial"/>
          <w:sz w:val="16"/>
        </w:rPr>
        <w:t xml:space="preserve"> </w:t>
      </w:r>
      <w:proofErr w:type="spellStart"/>
      <w:r>
        <w:rPr>
          <w:rFonts w:ascii="Arial" w:hAnsi="Arial" w:cs="Arial"/>
          <w:sz w:val="16"/>
        </w:rPr>
        <w:t>Viewer</w:t>
      </w:r>
      <w:proofErr w:type="spellEnd"/>
    </w:p>
    <w:p w14:paraId="2D90DC53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Sólido conhecimento com </w:t>
      </w:r>
      <w:proofErr w:type="spellStart"/>
      <w:r>
        <w:rPr>
          <w:rFonts w:ascii="Arial" w:hAnsi="Arial" w:cs="Arial"/>
          <w:sz w:val="16"/>
        </w:rPr>
        <w:t>Quickreport</w:t>
      </w:r>
      <w:proofErr w:type="spellEnd"/>
      <w:r>
        <w:rPr>
          <w:rFonts w:ascii="Arial" w:hAnsi="Arial" w:cs="Arial"/>
          <w:sz w:val="16"/>
        </w:rPr>
        <w:t xml:space="preserve"> e </w:t>
      </w:r>
      <w:proofErr w:type="spellStart"/>
      <w:r>
        <w:rPr>
          <w:rFonts w:ascii="Arial" w:hAnsi="Arial" w:cs="Arial"/>
          <w:sz w:val="16"/>
        </w:rPr>
        <w:t>Rave</w:t>
      </w:r>
      <w:proofErr w:type="spellEnd"/>
    </w:p>
    <w:p w14:paraId="296137CB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 w14:paraId="11A61FD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14:paraId="2D2064AE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14:paraId="4EC33E6D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</w:t>
      </w:r>
    </w:p>
    <w:p w14:paraId="333EC5EC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</w:p>
    <w:p w14:paraId="0A3BBEE9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 e/ou Delphi</w:t>
      </w:r>
    </w:p>
    <w:p w14:paraId="3117B1C2" w14:textId="6BFACDFE" w:rsidR="005E2D80" w:rsidRPr="0089009D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Pleno conhecimento do desenvolvimento para ambiente WEB, utilizando Delphi ou DOT NET ou Java</w:t>
      </w:r>
    </w:p>
    <w:p w14:paraId="750B336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nível de conhecimento em </w:t>
      </w:r>
      <w:proofErr w:type="spellStart"/>
      <w:r>
        <w:rPr>
          <w:rFonts w:ascii="Arial" w:hAnsi="Arial" w:cs="Arial"/>
          <w:b/>
          <w:bCs/>
          <w:sz w:val="16"/>
        </w:rPr>
        <w:t>JQuery</w:t>
      </w:r>
      <w:proofErr w:type="spellEnd"/>
      <w:r>
        <w:rPr>
          <w:rFonts w:ascii="Arial" w:hAnsi="Arial" w:cs="Arial"/>
          <w:b/>
          <w:bCs/>
          <w:sz w:val="16"/>
        </w:rPr>
        <w:t xml:space="preserve"> e </w:t>
      </w:r>
      <w:proofErr w:type="spellStart"/>
      <w:r>
        <w:rPr>
          <w:rFonts w:ascii="Arial" w:hAnsi="Arial" w:cs="Arial"/>
          <w:b/>
          <w:bCs/>
          <w:sz w:val="16"/>
        </w:rPr>
        <w:t>Javascript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14:paraId="49BF9450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55A9AD2F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6965C208" w14:textId="75B6417A" w:rsidR="005E2D80" w:rsidRPr="0089009D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Tenho familiaridade</w:t>
      </w:r>
    </w:p>
    <w:p w14:paraId="7FD1A490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 w14:paraId="28A32B97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sua experiência em desenvolvimento de componentes no C#?</w:t>
      </w:r>
    </w:p>
    <w:p w14:paraId="16CBFC53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 w14:paraId="2A9BC609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3508FE7E" w14:textId="77777777"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Fiz componente a partir de herança de outros do C#, acrescentando poucas propriedades.</w:t>
      </w:r>
    </w:p>
    <w:p w14:paraId="3517FC98" w14:textId="1D26D496" w:rsidR="005E2D80" w:rsidRPr="0089009D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Fiz componente a partir de herança de outros do C#, acrescentando muitas propriedades.</w:t>
      </w:r>
    </w:p>
    <w:p w14:paraId="74421E5E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Desenvolvi plenamente componente de negócio em C#</w:t>
      </w:r>
    </w:p>
    <w:p w14:paraId="2794037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DLLs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14:paraId="7455EE3A" w14:textId="77777777"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1FA12CE5" w14:textId="531664D3" w:rsidR="005E2D80" w:rsidRPr="0089009D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Tenho familiaridade</w:t>
      </w:r>
    </w:p>
    <w:p w14:paraId="0544108E" w14:textId="77777777"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profundo para uso</w:t>
      </w:r>
    </w:p>
    <w:p w14:paraId="1F3BD661" w14:textId="77777777"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Somente fiz </w:t>
      </w:r>
      <w:proofErr w:type="spellStart"/>
      <w:r>
        <w:rPr>
          <w:rFonts w:ascii="Arial" w:hAnsi="Arial" w:cs="Arial"/>
          <w:sz w:val="16"/>
        </w:rPr>
        <w:t>DLLs</w:t>
      </w:r>
      <w:proofErr w:type="spellEnd"/>
      <w:r>
        <w:rPr>
          <w:rFonts w:ascii="Arial" w:hAnsi="Arial" w:cs="Arial"/>
          <w:sz w:val="16"/>
        </w:rPr>
        <w:t xml:space="preserve"> Delphi (para uso em aplicações Delphi)</w:t>
      </w:r>
    </w:p>
    <w:p w14:paraId="559C02F5" w14:textId="77777777" w:rsidR="005E2D80" w:rsidRDefault="005E2D80" w:rsidP="005E2D80">
      <w:pPr>
        <w:numPr>
          <w:ilvl w:val="0"/>
          <w:numId w:val="1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Já fiz </w:t>
      </w:r>
      <w:proofErr w:type="spellStart"/>
      <w:r>
        <w:rPr>
          <w:rFonts w:ascii="Arial" w:hAnsi="Arial" w:cs="Arial"/>
          <w:sz w:val="16"/>
        </w:rPr>
        <w:t>DLLs</w:t>
      </w:r>
      <w:proofErr w:type="spellEnd"/>
      <w:r>
        <w:rPr>
          <w:rFonts w:ascii="Arial" w:hAnsi="Arial" w:cs="Arial"/>
          <w:sz w:val="16"/>
        </w:rPr>
        <w:t xml:space="preserve"> em diversos padrões: COM+, ISAPI, ACTIVEX, </w:t>
      </w:r>
      <w:proofErr w:type="spellStart"/>
      <w:r>
        <w:rPr>
          <w:rFonts w:ascii="Arial" w:hAnsi="Arial" w:cs="Arial"/>
          <w:sz w:val="16"/>
        </w:rPr>
        <w:t>etc</w:t>
      </w:r>
      <w:proofErr w:type="spellEnd"/>
    </w:p>
    <w:p w14:paraId="5D2A41E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com </w:t>
      </w:r>
      <w:proofErr w:type="spellStart"/>
      <w:r>
        <w:rPr>
          <w:rFonts w:ascii="Arial" w:hAnsi="Arial" w:cs="Arial"/>
          <w:b/>
          <w:bCs/>
          <w:sz w:val="16"/>
        </w:rPr>
        <w:t>COM</w:t>
      </w:r>
      <w:proofErr w:type="spellEnd"/>
      <w:r>
        <w:rPr>
          <w:rFonts w:ascii="Arial" w:hAnsi="Arial" w:cs="Arial"/>
          <w:b/>
          <w:bCs/>
          <w:sz w:val="16"/>
        </w:rPr>
        <w:t>+</w:t>
      </w:r>
    </w:p>
    <w:p w14:paraId="39300188" w14:textId="0826C9BF" w:rsidR="005E2D80" w:rsidRPr="0089009D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Desconheço</w:t>
      </w:r>
    </w:p>
    <w:p w14:paraId="01B78F7C" w14:textId="77777777"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somente para uso</w:t>
      </w:r>
    </w:p>
    <w:p w14:paraId="7A0829B0" w14:textId="77777777"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 e sei instalar</w:t>
      </w:r>
    </w:p>
    <w:p w14:paraId="26343423" w14:textId="77777777"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conhecimento, sei instalar e já fiz aplicações que utilizam componentes COM+</w:t>
      </w:r>
    </w:p>
    <w:p w14:paraId="3BC0DC2F" w14:textId="77777777" w:rsidR="005E2D80" w:rsidRDefault="005E2D80" w:rsidP="005E2D80">
      <w:pPr>
        <w:numPr>
          <w:ilvl w:val="0"/>
          <w:numId w:val="20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conhecimento, sei instalar, já fiz aplicações que utilizam componentes COM+ e também desenvolvi componentes COM+</w:t>
      </w:r>
    </w:p>
    <w:p w14:paraId="70CBDD20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14:paraId="57EEFD99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exerci nenhuma atividade</w:t>
      </w:r>
    </w:p>
    <w:p w14:paraId="0683C2DB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 e criação de base de dados</w:t>
      </w:r>
    </w:p>
    <w:p w14:paraId="07D71119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 w14:paraId="60B78EC6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14:paraId="7CED1F96" w14:textId="49276A53" w:rsidR="005E2D80" w:rsidRPr="0089009D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Conhecimento das rotinas de backup, criação de base de dados, atribuição de direitos, instalação de servidor e monitoramento de uso</w:t>
      </w:r>
    </w:p>
    <w:p w14:paraId="2FE1BFA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14:paraId="0281E40D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14:paraId="4C1688A9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14:paraId="17858F3F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14:paraId="79D511D1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 e índices</w:t>
      </w:r>
    </w:p>
    <w:p w14:paraId="7E196606" w14:textId="6142AFF9" w:rsidR="005E2D80" w:rsidRPr="0089009D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 xml:space="preserve">Sei criar, alterar e excluir base de dados, tabelas, índices, procedures, triggers, </w:t>
      </w:r>
      <w:proofErr w:type="spellStart"/>
      <w:r w:rsidRPr="0089009D">
        <w:rPr>
          <w:rFonts w:ascii="Arial" w:hAnsi="Arial" w:cs="Arial"/>
          <w:strike/>
          <w:sz w:val="16"/>
        </w:rPr>
        <w:t>views</w:t>
      </w:r>
      <w:proofErr w:type="spellEnd"/>
      <w:r w:rsidRPr="0089009D">
        <w:rPr>
          <w:rFonts w:ascii="Arial" w:hAnsi="Arial" w:cs="Arial"/>
          <w:strike/>
          <w:sz w:val="16"/>
        </w:rPr>
        <w:t xml:space="preserve">, </w:t>
      </w:r>
      <w:proofErr w:type="spellStart"/>
      <w:r w:rsidRPr="0089009D">
        <w:rPr>
          <w:rFonts w:ascii="Arial" w:hAnsi="Arial" w:cs="Arial"/>
          <w:strike/>
          <w:sz w:val="16"/>
        </w:rPr>
        <w:t>etc</w:t>
      </w:r>
      <w:proofErr w:type="spellEnd"/>
    </w:p>
    <w:p w14:paraId="2F6BF1FC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stored</w:t>
      </w:r>
      <w:proofErr w:type="spellEnd"/>
      <w:r>
        <w:rPr>
          <w:rFonts w:ascii="Arial" w:hAnsi="Arial" w:cs="Arial"/>
          <w:b/>
          <w:bCs/>
          <w:sz w:val="16"/>
        </w:rPr>
        <w:t xml:space="preserve"> procedure?</w:t>
      </w:r>
    </w:p>
    <w:p w14:paraId="5B2F297C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3B576B30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 w14:paraId="23B7F4EB" w14:textId="0E43F513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14:paraId="633BA519" w14:textId="48E055A6" w:rsidR="005E2D80" w:rsidRPr="0089009D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trike/>
          <w:sz w:val="16"/>
        </w:rPr>
      </w:pPr>
      <w:r w:rsidRPr="0089009D">
        <w:rPr>
          <w:rFonts w:ascii="Arial" w:hAnsi="Arial" w:cs="Arial"/>
          <w:strike/>
          <w:sz w:val="16"/>
        </w:rPr>
        <w:t>Sei criar, recuperar, alterar, apagar e já desenvolvi procedures</w:t>
      </w:r>
    </w:p>
    <w:p w14:paraId="0239A619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recuperar, alterar, apagar e já desenvolvi procedures de para soluções </w:t>
      </w:r>
      <w:proofErr w:type="spellStart"/>
      <w:r>
        <w:rPr>
          <w:rFonts w:ascii="Arial" w:hAnsi="Arial" w:cs="Arial"/>
          <w:sz w:val="16"/>
        </w:rPr>
        <w:t>denegócios</w:t>
      </w:r>
      <w:proofErr w:type="spellEnd"/>
    </w:p>
    <w:p w14:paraId="78A5C3C7" w14:textId="77777777"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14:paraId="0A549A11" w14:textId="28FEFCFE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Se considerar necessário, destaque conhecimentos não citados anteriormente.</w:t>
      </w:r>
      <w:r w:rsidR="0089009D">
        <w:rPr>
          <w:rFonts w:ascii="Arial" w:hAnsi="Arial" w:cs="Arial"/>
          <w:sz w:val="16"/>
          <w:szCs w:val="16"/>
        </w:rPr>
        <w:t xml:space="preserve"> Também possuo conhecimento da ferramenta Asp.Net Core com implementação do padrão SPA </w:t>
      </w:r>
      <w:proofErr w:type="gramStart"/>
      <w:r w:rsidR="0089009D">
        <w:rPr>
          <w:rFonts w:ascii="Arial" w:hAnsi="Arial" w:cs="Arial"/>
          <w:sz w:val="16"/>
          <w:szCs w:val="16"/>
        </w:rPr>
        <w:t>utilizando Angular</w:t>
      </w:r>
      <w:proofErr w:type="gramEnd"/>
      <w:r w:rsidR="0089009D">
        <w:rPr>
          <w:rFonts w:ascii="Arial" w:hAnsi="Arial" w:cs="Arial"/>
          <w:sz w:val="16"/>
          <w:szCs w:val="16"/>
        </w:rPr>
        <w:t xml:space="preserve">, tenho conhecimento em desenvolvimento nativo para Android e desenvolvimento hibrido utilizando </w:t>
      </w:r>
      <w:proofErr w:type="spellStart"/>
      <w:r w:rsidR="0089009D">
        <w:rPr>
          <w:rFonts w:ascii="Arial" w:hAnsi="Arial" w:cs="Arial"/>
          <w:sz w:val="16"/>
          <w:szCs w:val="16"/>
        </w:rPr>
        <w:t>Cordova</w:t>
      </w:r>
      <w:proofErr w:type="spellEnd"/>
      <w:r w:rsidR="0089009D">
        <w:rPr>
          <w:rFonts w:ascii="Arial" w:hAnsi="Arial" w:cs="Arial"/>
          <w:sz w:val="16"/>
          <w:szCs w:val="16"/>
        </w:rPr>
        <w:t xml:space="preserve">/ </w:t>
      </w:r>
      <w:proofErr w:type="spellStart"/>
      <w:r w:rsidR="0089009D">
        <w:rPr>
          <w:rFonts w:ascii="Arial" w:hAnsi="Arial" w:cs="Arial"/>
          <w:sz w:val="16"/>
          <w:szCs w:val="16"/>
        </w:rPr>
        <w:t>Phonegap</w:t>
      </w:r>
      <w:proofErr w:type="spellEnd"/>
      <w:r w:rsidR="0089009D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89009D">
        <w:rPr>
          <w:rFonts w:ascii="Arial" w:hAnsi="Arial" w:cs="Arial"/>
          <w:sz w:val="16"/>
          <w:szCs w:val="16"/>
        </w:rPr>
        <w:t>Xamarin</w:t>
      </w:r>
      <w:proofErr w:type="spellEnd"/>
      <w:r w:rsidR="0089009D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89009D">
        <w:rPr>
          <w:rFonts w:ascii="Arial" w:hAnsi="Arial" w:cs="Arial"/>
          <w:sz w:val="16"/>
          <w:szCs w:val="16"/>
        </w:rPr>
        <w:t>Forms</w:t>
      </w:r>
      <w:proofErr w:type="spellEnd"/>
      <w:r w:rsidR="0089009D">
        <w:rPr>
          <w:rFonts w:ascii="Arial" w:hAnsi="Arial" w:cs="Arial"/>
          <w:sz w:val="16"/>
          <w:szCs w:val="16"/>
        </w:rPr>
        <w:t xml:space="preserve"> e </w:t>
      </w:r>
      <w:proofErr w:type="spellStart"/>
      <w:r w:rsidR="0089009D">
        <w:rPr>
          <w:rFonts w:ascii="Arial" w:hAnsi="Arial" w:cs="Arial"/>
          <w:sz w:val="16"/>
          <w:szCs w:val="16"/>
        </w:rPr>
        <w:t>Flutter</w:t>
      </w:r>
      <w:proofErr w:type="spellEnd"/>
      <w:r w:rsidR="0089009D">
        <w:rPr>
          <w:rFonts w:ascii="Arial" w:hAnsi="Arial" w:cs="Arial"/>
          <w:sz w:val="16"/>
          <w:szCs w:val="16"/>
        </w:rPr>
        <w:t>.</w:t>
      </w:r>
    </w:p>
    <w:p w14:paraId="6AA73073" w14:textId="77777777" w:rsidR="005E2D80" w:rsidRPr="0022111D" w:rsidRDefault="005E2D80" w:rsidP="005E2D80">
      <w:pPr>
        <w:pStyle w:val="Corpodetexto"/>
        <w:jc w:val="center"/>
        <w:rPr>
          <w:rFonts w:ascii="Arial" w:hAnsi="Arial" w:cs="Arial"/>
          <w:b/>
          <w:bCs/>
          <w:szCs w:val="20"/>
          <w:u w:val="single"/>
        </w:rPr>
      </w:pPr>
    </w:p>
    <w:p w14:paraId="2AFAA769" w14:textId="77777777" w:rsidR="00F80E25" w:rsidRDefault="00F80E25" w:rsidP="005E2D80">
      <w:pPr>
        <w:jc w:val="both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RESPOSTA OPICIONAL:</w:t>
      </w:r>
    </w:p>
    <w:p w14:paraId="6CF535BE" w14:textId="5677C308" w:rsidR="005E2D80" w:rsidRDefault="00F80E25" w:rsidP="005E2D80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24. Fumante </w:t>
      </w:r>
      <w:proofErr w:type="gramStart"/>
      <w:r w:rsidR="005E2D80">
        <w:rPr>
          <w:rFonts w:ascii="Arial" w:hAnsi="Arial" w:cs="Arial"/>
          <w:sz w:val="16"/>
        </w:rPr>
        <w:t>(  )</w:t>
      </w:r>
      <w:proofErr w:type="gramEnd"/>
      <w:r w:rsidR="005E2D80">
        <w:rPr>
          <w:rFonts w:ascii="Arial" w:hAnsi="Arial" w:cs="Arial"/>
          <w:sz w:val="16"/>
        </w:rPr>
        <w:t>Sim   (</w:t>
      </w:r>
      <w:r w:rsidR="0089009D">
        <w:rPr>
          <w:rFonts w:ascii="Arial" w:hAnsi="Arial" w:cs="Arial"/>
          <w:sz w:val="16"/>
        </w:rPr>
        <w:t>X</w:t>
      </w:r>
      <w:r w:rsidR="005E2D80">
        <w:rPr>
          <w:rFonts w:ascii="Arial" w:hAnsi="Arial" w:cs="Arial"/>
          <w:sz w:val="16"/>
        </w:rPr>
        <w:t>)Não.</w:t>
      </w:r>
    </w:p>
    <w:p w14:paraId="161BA89F" w14:textId="77777777" w:rsidR="005E2D80" w:rsidRDefault="005E2D80" w:rsidP="005E2D80">
      <w:pPr>
        <w:jc w:val="both"/>
        <w:rPr>
          <w:rFonts w:ascii="Arial" w:hAnsi="Arial" w:cs="Arial"/>
          <w:sz w:val="16"/>
          <w:szCs w:val="20"/>
        </w:rPr>
      </w:pPr>
    </w:p>
    <w:p w14:paraId="3E209322" w14:textId="039D6961" w:rsidR="005E2D80" w:rsidRDefault="00FC6AD6" w:rsidP="005E2D80">
      <w:r>
        <w:rPr>
          <w:rFonts w:ascii="Arial" w:hAnsi="Arial" w:cs="Arial"/>
          <w:b/>
          <w:bCs/>
          <w:sz w:val="16"/>
        </w:rPr>
        <w:t>25</w:t>
      </w:r>
      <w:r w:rsidR="005E2D80">
        <w:rPr>
          <w:rFonts w:ascii="Arial" w:hAnsi="Arial" w:cs="Arial"/>
          <w:b/>
          <w:bCs/>
          <w:sz w:val="16"/>
        </w:rPr>
        <w:t>.</w:t>
      </w:r>
      <w:r>
        <w:rPr>
          <w:rFonts w:ascii="Arial" w:hAnsi="Arial" w:cs="Arial"/>
          <w:b/>
          <w:bCs/>
          <w:sz w:val="16"/>
        </w:rPr>
        <w:t xml:space="preserve"> </w:t>
      </w:r>
      <w:r w:rsidR="005E2D80">
        <w:rPr>
          <w:rFonts w:ascii="Arial" w:hAnsi="Arial" w:cs="Arial"/>
          <w:b/>
          <w:bCs/>
          <w:sz w:val="16"/>
        </w:rPr>
        <w:t>Você tem filhos?</w:t>
      </w:r>
      <w:r w:rsidR="0089009D">
        <w:rPr>
          <w:rFonts w:ascii="Arial" w:hAnsi="Arial" w:cs="Arial"/>
          <w:b/>
          <w:bCs/>
          <w:sz w:val="16"/>
        </w:rPr>
        <w:t xml:space="preserve"> Não</w:t>
      </w:r>
    </w:p>
    <w:sectPr w:rsidR="005E2D80" w:rsidSect="005E2D80">
      <w:headerReference w:type="default" r:id="rId7"/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45E0C" w14:textId="77777777" w:rsidR="005E2D80" w:rsidRDefault="005E2D80" w:rsidP="005E2D80">
      <w:r>
        <w:separator/>
      </w:r>
    </w:p>
  </w:endnote>
  <w:endnote w:type="continuationSeparator" w:id="0">
    <w:p w14:paraId="41B8D2F1" w14:textId="77777777" w:rsidR="005E2D80" w:rsidRDefault="005E2D80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9427E" w14:textId="77777777" w:rsidR="005E2D80" w:rsidRDefault="005E2D80" w:rsidP="005E2D80">
      <w:r>
        <w:separator/>
      </w:r>
    </w:p>
  </w:footnote>
  <w:footnote w:type="continuationSeparator" w:id="0">
    <w:p w14:paraId="7828A08E" w14:textId="77777777" w:rsidR="005E2D80" w:rsidRDefault="005E2D80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58F16" w14:textId="77777777" w:rsidR="005E2D80" w:rsidRDefault="005E2D80" w:rsidP="005E2D80">
    <w:pPr>
      <w:pStyle w:val="Cabealho"/>
      <w:ind w:right="360"/>
      <w:rPr>
        <w:b/>
        <w:sz w:val="44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550431" wp14:editId="488EA5F0">
              <wp:simplePos x="0" y="0"/>
              <wp:positionH relativeFrom="page">
                <wp:posOffset>7379970</wp:posOffset>
              </wp:positionH>
              <wp:positionV relativeFrom="paragraph">
                <wp:posOffset>635</wp:posOffset>
              </wp:positionV>
              <wp:extent cx="73660" cy="172085"/>
              <wp:effectExtent l="7620" t="5080" r="4445" b="3810"/>
              <wp:wrapSquare wrapText="largest"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6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B99AA" w14:textId="77777777" w:rsidR="005E2D80" w:rsidRDefault="005E2D80" w:rsidP="005E2D80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5043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581.1pt;margin-top:.05pt;width:5.8pt;height:13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" stroked="f">
              <v:fill opacity="0"/>
              <v:textbox inset="0,0,0,0">
                <w:txbxContent>
                  <w:p w14:paraId="76BB99AA" w14:textId="77777777" w:rsidR="005E2D80" w:rsidRDefault="005E2D80" w:rsidP="005E2D80">
                    <w:pPr>
                      <w:pStyle w:val="Cabealho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sz w:val="44"/>
      </w:rPr>
      <w:t xml:space="preserve">  </w:t>
    </w:r>
    <w:r>
      <w:rPr>
        <w:b/>
        <w:sz w:val="44"/>
      </w:rPr>
      <w:t>FUNÇÃO</w:t>
    </w:r>
  </w:p>
  <w:p w14:paraId="16030EAA" w14:textId="77777777" w:rsidR="005E2D80" w:rsidRDefault="005E2D80" w:rsidP="005E2D80">
    <w:pPr>
      <w:pStyle w:val="Cabealh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2380D5BC" wp14:editId="20945634">
              <wp:simplePos x="0" y="0"/>
              <wp:positionH relativeFrom="column">
                <wp:posOffset>104775</wp:posOffset>
              </wp:positionH>
              <wp:positionV relativeFrom="paragraph">
                <wp:posOffset>19685</wp:posOffset>
              </wp:positionV>
              <wp:extent cx="1203325" cy="161290"/>
              <wp:effectExtent l="13335" t="12065" r="12065" b="762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325" cy="1612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C3DF7C" w14:textId="77777777" w:rsidR="005E2D80" w:rsidRDefault="005E2D80" w:rsidP="005E2D80">
                          <w:pPr>
                            <w:jc w:val="center"/>
                            <w:rPr>
                              <w:b/>
                              <w:color w:val="FFFFFF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I N F O R M Á T I C A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0D5BC" id="Caixa de texto 2" o:spid="_x0000_s1027" type="#_x0000_t202" style="position:absolute;margin-left:8.25pt;margin-top:1.55pt;width:94.75pt;height:12.7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" fillcolor="black" strokeweight="1pt">
              <v:textbox inset="1pt,1pt,1pt,1pt">
                <w:txbxContent>
                  <w:p w14:paraId="65C3DF7C" w14:textId="77777777" w:rsidR="005E2D80" w:rsidRDefault="005E2D80" w:rsidP="005E2D80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I N F O R M Á T I C A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  </w:t>
    </w:r>
  </w:p>
  <w:p w14:paraId="26617243" w14:textId="77777777" w:rsidR="005E2D80" w:rsidRDefault="005E2D80" w:rsidP="005E2D80">
    <w:pPr>
      <w:pStyle w:val="Cabealho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BBD89D" wp14:editId="4271E311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2C6C0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C03408D4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b w:val="0"/>
        <w:bCs w:val="0"/>
      </w:r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D80"/>
    <w:rsid w:val="000D5083"/>
    <w:rsid w:val="003824AA"/>
    <w:rsid w:val="003B2056"/>
    <w:rsid w:val="005E2D80"/>
    <w:rsid w:val="006454EF"/>
    <w:rsid w:val="007520DE"/>
    <w:rsid w:val="00807C7B"/>
    <w:rsid w:val="0089009D"/>
    <w:rsid w:val="00DD4FEE"/>
    <w:rsid w:val="00F80E25"/>
    <w:rsid w:val="00FC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8C85199"/>
  <w15:docId w15:val="{7632B7D8-FA8F-43D1-A78F-436CEE48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E2D80"/>
    <w:rPr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Cabealho">
    <w:name w:val="header"/>
    <w:basedOn w:val="Normal"/>
    <w:link w:val="CabealhoChar"/>
    <w:unhideWhenUsed/>
    <w:rsid w:val="005E2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Nmerodepgina">
    <w:name w:val="page number"/>
    <w:basedOn w:val="Fontepargpadro"/>
    <w:semiHidden/>
    <w:rsid w:val="005E2D80"/>
  </w:style>
  <w:style w:type="paragraph" w:styleId="PargrafodaLista">
    <w:name w:val="List Paragraph"/>
    <w:basedOn w:val="Normal"/>
    <w:uiPriority w:val="34"/>
    <w:qFormat/>
    <w:rsid w:val="00FC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792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Eduardo Gomes</cp:lastModifiedBy>
  <cp:revision>9</cp:revision>
  <dcterms:created xsi:type="dcterms:W3CDTF">2017-04-19T13:50:00Z</dcterms:created>
  <dcterms:modified xsi:type="dcterms:W3CDTF">2019-10-24T14:21:00Z</dcterms:modified>
</cp:coreProperties>
</file>